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80" w:rsidRDefault="00F7309D" w:rsidP="00237A94">
      <w:pPr>
        <w:pStyle w:val="Title"/>
        <w:jc w:val="center"/>
      </w:pPr>
      <w:r>
        <w:t>Планиране на сайта</w:t>
      </w:r>
    </w:p>
    <w:p w:rsidR="00214080" w:rsidRDefault="00F7309D">
      <w:pPr>
        <w:pStyle w:val="Heading2"/>
      </w:pPr>
      <w:r>
        <w:t>Цели на проекта:</w:t>
      </w:r>
    </w:p>
    <w:p w:rsidR="00214080" w:rsidRDefault="00F7309D" w:rsidP="00F7309D">
      <w:pPr>
        <w:numPr>
          <w:ilvl w:val="0"/>
          <w:numId w:val="2"/>
        </w:numPr>
      </w:pPr>
      <w:r w:rsidRPr="00F7309D">
        <w:t>какви цели искате да постигнете с този сайт</w:t>
      </w:r>
    </w:p>
    <w:p w:rsidR="00214080" w:rsidRDefault="00F7309D">
      <w:pPr>
        <w:pStyle w:val="Heading2"/>
      </w:pPr>
      <w:r>
        <w:t>Потребители, към които е насочен:</w:t>
      </w:r>
    </w:p>
    <w:p w:rsidR="00214080" w:rsidRDefault="00F7309D" w:rsidP="00F7309D">
      <w:pPr>
        <w:numPr>
          <w:ilvl w:val="0"/>
          <w:numId w:val="3"/>
        </w:numPr>
      </w:pPr>
      <w:r w:rsidRPr="00F7309D">
        <w:t>опишете различните групи потребители, към които е насочен сайта</w:t>
      </w:r>
    </w:p>
    <w:p w:rsidR="00214080" w:rsidRDefault="00F7309D">
      <w:pPr>
        <w:pStyle w:val="Heading2"/>
      </w:pPr>
      <w:r>
        <w:t>Изисквания към сайта:</w:t>
      </w:r>
    </w:p>
    <w:p w:rsidR="00214080" w:rsidRPr="00F7309D" w:rsidRDefault="00F7309D" w:rsidP="00F7309D">
      <w:pPr>
        <w:numPr>
          <w:ilvl w:val="0"/>
          <w:numId w:val="4"/>
        </w:numPr>
      </w:pPr>
      <w:r w:rsidRPr="00F7309D">
        <w:t>какви изисквания имате към сайта</w:t>
      </w:r>
    </w:p>
    <w:p w:rsidR="00214080" w:rsidRDefault="00F7309D">
      <w:pPr>
        <w:pStyle w:val="Heading2"/>
      </w:pPr>
      <w:r>
        <w:t>Предимство спрямо подобни сайтове:</w:t>
      </w:r>
    </w:p>
    <w:p w:rsidR="00214080" w:rsidRDefault="00F7309D">
      <w:pPr>
        <w:numPr>
          <w:ilvl w:val="0"/>
          <w:numId w:val="5"/>
        </w:numPr>
      </w:pPr>
      <w:r>
        <w:t>тук описвате с какво вашият сайт ще е по-добър от другите</w:t>
      </w:r>
    </w:p>
    <w:p w:rsidR="00214080" w:rsidRDefault="00F7309D">
      <w:pPr>
        <w:pStyle w:val="Heading2"/>
      </w:pPr>
      <w:r>
        <w:t>Приоритети:</w:t>
      </w:r>
    </w:p>
    <w:p w:rsidR="00F7309D" w:rsidRPr="00F7309D" w:rsidRDefault="00F7309D" w:rsidP="00F7309D">
      <w:pPr>
        <w:numPr>
          <w:ilvl w:val="0"/>
          <w:numId w:val="4"/>
        </w:numPr>
      </w:pPr>
      <w:r w:rsidRPr="00F7309D">
        <w:t>от всички изисквания за сайта кои са с най-голям приоритет</w:t>
      </w:r>
    </w:p>
    <w:p w:rsidR="00214080" w:rsidRPr="00F7309D" w:rsidRDefault="00F7309D" w:rsidP="00F7309D">
      <w:pPr>
        <w:numPr>
          <w:ilvl w:val="0"/>
          <w:numId w:val="4"/>
        </w:numPr>
      </w:pPr>
      <w:r w:rsidRPr="00F7309D">
        <w:t>подредете ги от най-важно към не чак толкова важно</w:t>
      </w:r>
    </w:p>
    <w:p w:rsidR="00214080" w:rsidRDefault="00F7309D">
      <w:pPr>
        <w:pStyle w:val="Heading2"/>
      </w:pPr>
      <w:r>
        <w:t>Срокове за разработка:</w:t>
      </w:r>
    </w:p>
    <w:p w:rsidR="00214080" w:rsidRDefault="00F7309D">
      <w:pPr>
        <w:numPr>
          <w:ilvl w:val="0"/>
          <w:numId w:val="5"/>
        </w:numPr>
      </w:pPr>
      <w:r>
        <w:t>планиране:</w:t>
      </w:r>
    </w:p>
    <w:p w:rsidR="00214080" w:rsidRDefault="00F7309D">
      <w:pPr>
        <w:numPr>
          <w:ilvl w:val="0"/>
          <w:numId w:val="5"/>
        </w:numPr>
      </w:pPr>
      <w:r>
        <w:t>проектиране:</w:t>
      </w:r>
    </w:p>
    <w:p w:rsidR="00214080" w:rsidRDefault="00F7309D">
      <w:pPr>
        <w:numPr>
          <w:ilvl w:val="0"/>
          <w:numId w:val="5"/>
        </w:numPr>
      </w:pPr>
      <w:r>
        <w:t>разработка:</w:t>
      </w:r>
    </w:p>
    <w:p w:rsidR="00214080" w:rsidRDefault="00F7309D">
      <w:pPr>
        <w:numPr>
          <w:ilvl w:val="0"/>
          <w:numId w:val="5"/>
        </w:numPr>
      </w:pPr>
      <w:r>
        <w:t>тестване:</w:t>
      </w:r>
    </w:p>
    <w:p w:rsidR="00214080" w:rsidRDefault="00F7309D">
      <w:pPr>
        <w:numPr>
          <w:ilvl w:val="0"/>
          <w:numId w:val="5"/>
        </w:numPr>
      </w:pPr>
      <w:r>
        <w:t>популяризиране:</w:t>
      </w:r>
    </w:p>
    <w:p w:rsidR="00214080" w:rsidRPr="00237A94" w:rsidRDefault="00F7309D">
      <w:pPr>
        <w:numPr>
          <w:ilvl w:val="0"/>
          <w:numId w:val="5"/>
        </w:numPr>
      </w:pPr>
      <w:r w:rsidRPr="00F7309D">
        <w:t>Предаване</w:t>
      </w:r>
      <w:r>
        <w:t xml:space="preserve"> на сайта: </w:t>
      </w:r>
      <w:r>
        <w:rPr>
          <w:b/>
          <w:bCs/>
          <w:lang w:val="en"/>
        </w:rPr>
        <w:t>12.01.2021</w:t>
      </w:r>
    </w:p>
    <w:p w:rsidR="00237A94" w:rsidRDefault="00237A94" w:rsidP="00237A94">
      <w:pPr>
        <w:pStyle w:val="Title"/>
        <w:spacing w:before="360" w:after="240"/>
        <w:jc w:val="center"/>
      </w:pPr>
      <w:r>
        <w:t>Съдържание на сайта</w:t>
      </w:r>
    </w:p>
    <w:p w:rsidR="00237A94" w:rsidRDefault="00237A94" w:rsidP="00237A94">
      <w:pPr>
        <w:tabs>
          <w:tab w:val="left" w:pos="720"/>
        </w:tabs>
      </w:pPr>
      <w:r>
        <w:t xml:space="preserve">Тук опишете какво ще е заглавието на всяка страница </w:t>
      </w:r>
      <w:r w:rsidRPr="00237A94">
        <w:t xml:space="preserve">от сайта ви </w:t>
      </w:r>
      <w:r>
        <w:t>(до 5-6 думи), как ще се извежда името на тази страница в менюто (до 2-3 думи), какво ще съдържа тази страницата (в поне 1-2 изречения). По жела</w:t>
      </w:r>
      <w:bookmarkStart w:id="0" w:name="_GoBack"/>
      <w:bookmarkEnd w:id="0"/>
      <w:r>
        <w:t>ние може да приложите и картинка как си представяте да изглежда сайта.</w:t>
      </w:r>
    </w:p>
    <w:sectPr w:rsidR="00237A94">
      <w:footnotePr>
        <w:pos w:val="beneathText"/>
      </w:footnote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</w:footnotePr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80"/>
    <w:rsid w:val="00214080"/>
    <w:rsid w:val="00237A94"/>
    <w:rsid w:val="00F7309D"/>
    <w:rsid w:val="5ED4813A"/>
    <w:rsid w:val="7F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2B50E57B-16EE-4128-8AEC-0627778C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/>
    <w:lsdException w:name="heading 1" w:uiPriority="67"/>
    <w:lsdException w:name="heading 2" w:uiPriority="67"/>
    <w:lsdException w:name="heading 3" w:uiPriority="67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67"/>
    <w:lsdException w:name="List" w:uiPriority="67"/>
    <w:lsdException w:name="Title" w:qFormat="1"/>
    <w:lsdException w:name="Default Paragraph Font" w:semiHidden="1" w:qFormat="1"/>
    <w:lsdException w:name="Body Text" w:uiPriority="67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pPr>
      <w:suppressAutoHyphens/>
    </w:pPr>
    <w:rPr>
      <w:rFonts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uiPriority w:val="67"/>
    <w:pPr>
      <w:keepNext/>
      <w:numPr>
        <w:numId w:val="1"/>
      </w:numPr>
      <w:spacing w:before="240" w:after="360"/>
      <w:jc w:val="center"/>
      <w:outlineLvl w:val="0"/>
    </w:pPr>
    <w:rPr>
      <w:rFonts w:cs="Arial"/>
      <w:b/>
      <w:bCs/>
      <w:kern w:val="1"/>
      <w:sz w:val="48"/>
      <w:szCs w:val="32"/>
    </w:rPr>
  </w:style>
  <w:style w:type="paragraph" w:styleId="Heading2">
    <w:name w:val="heading 2"/>
    <w:basedOn w:val="Normal"/>
    <w:next w:val="Normal"/>
    <w:uiPriority w:val="6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uiPriority w:val="6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67"/>
    <w:pPr>
      <w:spacing w:after="120"/>
    </w:pPr>
  </w:style>
  <w:style w:type="paragraph" w:styleId="Caption">
    <w:name w:val="caption"/>
    <w:basedOn w:val="Normal"/>
    <w:uiPriority w:val="67"/>
    <w:pPr>
      <w:suppressLineNumbers/>
      <w:spacing w:before="120" w:after="120"/>
    </w:pPr>
    <w:rPr>
      <w:rFonts w:cs="Lohit Hindi"/>
      <w:i/>
      <w:iCs/>
    </w:rPr>
  </w:style>
  <w:style w:type="paragraph" w:styleId="List">
    <w:name w:val="List"/>
    <w:basedOn w:val="BodyText"/>
    <w:uiPriority w:val="67"/>
    <w:rPr>
      <w:rFonts w:cs="Lohit Hindi"/>
    </w:rPr>
  </w:style>
  <w:style w:type="character" w:customStyle="1" w:styleId="WW8Num1z0">
    <w:name w:val="WW8Num1z0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3">
    <w:name w:val="WW8Num1z3"/>
    <w:uiPriority w:val="3"/>
  </w:style>
  <w:style w:type="character" w:customStyle="1" w:styleId="WW8Num1z4">
    <w:name w:val="WW8Num1z4"/>
    <w:uiPriority w:val="3"/>
  </w:style>
  <w:style w:type="character" w:customStyle="1" w:styleId="WW8Num1z5">
    <w:name w:val="WW8Num1z5"/>
    <w:uiPriority w:val="3"/>
  </w:style>
  <w:style w:type="character" w:customStyle="1" w:styleId="WW8Num1z6">
    <w:name w:val="WW8Num1z6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0">
    <w:name w:val="WW8Num2z0"/>
    <w:uiPriority w:val="3"/>
    <w:rPr>
      <w:rFonts w:ascii="Symbol" w:hAnsi="Symbol" w:cs="Symbol"/>
    </w:rPr>
  </w:style>
  <w:style w:type="character" w:customStyle="1" w:styleId="WW8Num3z0">
    <w:name w:val="WW8Num3z0"/>
    <w:uiPriority w:val="3"/>
    <w:rPr>
      <w:rFonts w:ascii="Symbol" w:hAnsi="Symbol" w:cs="Symbol"/>
    </w:rPr>
  </w:style>
  <w:style w:type="character" w:customStyle="1" w:styleId="WW8Num4z0">
    <w:name w:val="WW8Num4z0"/>
    <w:uiPriority w:val="3"/>
    <w:rPr>
      <w:rFonts w:ascii="Symbol" w:hAnsi="Symbol" w:cs="Symbol"/>
    </w:rPr>
  </w:style>
  <w:style w:type="character" w:customStyle="1" w:styleId="WW8Num5z0">
    <w:name w:val="WW8Num5z0"/>
    <w:uiPriority w:val="3"/>
    <w:rPr>
      <w:rFonts w:ascii="Symbol" w:hAnsi="Symbol" w:cs="Symbol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WW8Num2z2">
    <w:name w:val="WW8Num2z2"/>
    <w:uiPriority w:val="3"/>
    <w:rPr>
      <w:rFonts w:ascii="Bookshelf Symbol 7" w:hAnsi="Bookshelf Symbol 7" w:cs="Bookshelf Symbol 7"/>
    </w:rPr>
  </w:style>
  <w:style w:type="character" w:customStyle="1" w:styleId="WW8Num3z1">
    <w:name w:val="WW8Num3z1"/>
    <w:uiPriority w:val="3"/>
    <w:rPr>
      <w:rFonts w:ascii="Courier New" w:hAnsi="Courier New" w:cs="Courier New"/>
    </w:rPr>
  </w:style>
  <w:style w:type="character" w:customStyle="1" w:styleId="WW8Num3z2">
    <w:name w:val="WW8Num3z2"/>
    <w:uiPriority w:val="3"/>
    <w:rPr>
      <w:rFonts w:ascii="Bookshelf Symbol 7" w:hAnsi="Bookshelf Symbol 7" w:cs="Bookshelf Symbol 7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4z2">
    <w:name w:val="WW8Num4z2"/>
    <w:uiPriority w:val="3"/>
    <w:rPr>
      <w:rFonts w:ascii="Bookshelf Symbol 7" w:hAnsi="Bookshelf Symbol 7" w:cs="Bookshelf Symbol 7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5z2">
    <w:name w:val="WW8Num5z2"/>
    <w:uiPriority w:val="3"/>
    <w:rPr>
      <w:rFonts w:ascii="Bookshelf Symbol 7" w:hAnsi="Bookshelf Symbol 7" w:cs="Bookshelf Symbol 7"/>
    </w:rPr>
  </w:style>
  <w:style w:type="character" w:customStyle="1" w:styleId="DefaultParagraphFont1">
    <w:name w:val="Default Paragraph Font1"/>
    <w:uiPriority w:val="6"/>
  </w:style>
  <w:style w:type="paragraph" w:customStyle="1" w:styleId="a">
    <w:name w:val="Заглавие"/>
    <w:basedOn w:val="Normal"/>
    <w:next w:val="BodyText"/>
    <w:uiPriority w:val="67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a0">
    <w:name w:val="Указател"/>
    <w:basedOn w:val="Normal"/>
    <w:uiPriority w:val="67"/>
    <w:pPr>
      <w:suppressLineNumbers/>
    </w:pPr>
    <w:rPr>
      <w:rFonts w:cs="Lohit Hindi"/>
    </w:rPr>
  </w:style>
  <w:style w:type="paragraph" w:styleId="Title">
    <w:name w:val="Title"/>
    <w:basedOn w:val="Normal"/>
    <w:next w:val="Normal"/>
    <w:link w:val="TitleChar"/>
    <w:qFormat/>
    <w:rsid w:val="00237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7A9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Планиране на проекта</dc:title>
  <dc:creator>dani</dc:creator>
  <cp:lastModifiedBy>Dani</cp:lastModifiedBy>
  <cp:revision>5</cp:revision>
  <dcterms:created xsi:type="dcterms:W3CDTF">2013-09-29T15:37:00Z</dcterms:created>
  <dcterms:modified xsi:type="dcterms:W3CDTF">2020-12-08T18:08:00Z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